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8FC16" w14:textId="04D518DF" w:rsidR="00444F2B" w:rsidRPr="00444F2B" w:rsidRDefault="00444F2B" w:rsidP="00444F2B">
      <w:pPr>
        <w:jc w:val="center"/>
      </w:pPr>
      <w:r w:rsidRPr="00444F2B">
        <w:rPr>
          <w:b/>
          <w:bCs/>
        </w:rPr>
        <w:t>A</w:t>
      </w:r>
      <w:r w:rsidR="002B479B">
        <w:rPr>
          <w:b/>
          <w:bCs/>
        </w:rPr>
        <w:t>nthony Jimenez</w:t>
      </w:r>
    </w:p>
    <w:p w14:paraId="667B937C" w14:textId="6763A401" w:rsidR="00444F2B" w:rsidRPr="00444F2B" w:rsidRDefault="002B479B" w:rsidP="7613D0F7">
      <w:pPr>
        <w:jc w:val="center"/>
      </w:pPr>
      <w:r>
        <w:t>201-230-4890</w:t>
      </w:r>
    </w:p>
    <w:p w14:paraId="2DD5DE6E" w14:textId="13E91DE1" w:rsidR="00444F2B" w:rsidRPr="00444F2B" w:rsidRDefault="002B479B" w:rsidP="00444F2B">
      <w:pPr>
        <w:jc w:val="center"/>
      </w:pPr>
      <w:hyperlink r:id="rId5" w:history="1">
        <w:r w:rsidRPr="002E46CE">
          <w:rPr>
            <w:rStyle w:val="Hyperlink"/>
          </w:rPr>
          <w:t>Tj.jimenez03@Gmail.com</w:t>
        </w:r>
      </w:hyperlink>
      <w:r>
        <w:t xml:space="preserve"> </w:t>
      </w:r>
      <w:r w:rsidR="00444F2B">
        <w:t xml:space="preserve">and </w:t>
      </w:r>
      <w:hyperlink r:id="rId6" w:history="1">
        <w:r w:rsidRPr="002E46CE">
          <w:rPr>
            <w:rStyle w:val="Hyperlink"/>
          </w:rPr>
          <w:t>apj27@Njit.edu</w:t>
        </w:r>
      </w:hyperlink>
      <w:r>
        <w:tab/>
      </w:r>
    </w:p>
    <w:p w14:paraId="2BA0A904" w14:textId="1F5AC920" w:rsidR="082D9359" w:rsidRDefault="0085326F" w:rsidP="7613D0F7">
      <w:pPr>
        <w:jc w:val="center"/>
      </w:pPr>
      <w:hyperlink r:id="rId7" w:history="1">
        <w:r w:rsidRPr="0085326F">
          <w:rPr>
            <w:rStyle w:val="Hyperlink"/>
          </w:rPr>
          <w:t>Anthony Jimenez | LinkedIn</w:t>
        </w:r>
      </w:hyperlink>
    </w:p>
    <w:p w14:paraId="27117D87" w14:textId="4847CD22" w:rsidR="00444F2B" w:rsidRPr="00444F2B" w:rsidRDefault="00444F2B" w:rsidP="00444F2B">
      <w:r>
        <w:t>____________________________________________________________________________</w:t>
      </w:r>
      <w:r w:rsidR="00FF70F1">
        <w:rPr>
          <w:b/>
          <w:bCs/>
        </w:rPr>
        <w:t>____________</w:t>
      </w:r>
    </w:p>
    <w:p w14:paraId="024E8DBC" w14:textId="77777777" w:rsidR="003C75B3" w:rsidRPr="00360A22" w:rsidRDefault="003C75B3" w:rsidP="003C75B3">
      <w:pPr>
        <w:rPr>
          <w:b/>
          <w:bCs/>
          <w:sz w:val="20"/>
          <w:szCs w:val="20"/>
          <w:u w:val="single"/>
        </w:rPr>
      </w:pPr>
    </w:p>
    <w:p w14:paraId="1AA00DC3" w14:textId="245BE57C" w:rsidR="003C75B3" w:rsidRPr="00360A22" w:rsidRDefault="003C75B3" w:rsidP="003C75B3">
      <w:pPr>
        <w:rPr>
          <w:b/>
          <w:bCs/>
          <w:sz w:val="20"/>
          <w:szCs w:val="20"/>
        </w:rPr>
      </w:pPr>
      <w:r w:rsidRPr="00360A22">
        <w:rPr>
          <w:b/>
          <w:bCs/>
          <w:sz w:val="22"/>
          <w:szCs w:val="22"/>
          <w:u w:val="single"/>
        </w:rPr>
        <w:t>PROFILE</w:t>
      </w:r>
      <w:r w:rsidRPr="00360A22">
        <w:rPr>
          <w:b/>
          <w:bCs/>
          <w:sz w:val="20"/>
          <w:szCs w:val="20"/>
        </w:rPr>
        <w:t xml:space="preserve"> </w:t>
      </w:r>
    </w:p>
    <w:p w14:paraId="140067DB" w14:textId="2B0223BB" w:rsidR="002D6260" w:rsidRPr="002D6260" w:rsidRDefault="00581AF4" w:rsidP="002D6260">
      <w:pPr>
        <w:rPr>
          <w:sz w:val="20"/>
          <w:szCs w:val="20"/>
        </w:rPr>
      </w:pPr>
      <w:proofErr w:type="gramStart"/>
      <w:r w:rsidRPr="00142A32">
        <w:rPr>
          <w:sz w:val="20"/>
          <w:szCs w:val="20"/>
        </w:rPr>
        <w:t>Innovative</w:t>
      </w:r>
      <w:proofErr w:type="gramEnd"/>
      <w:r w:rsidRPr="00142A32">
        <w:rPr>
          <w:sz w:val="20"/>
          <w:szCs w:val="20"/>
        </w:rPr>
        <w:t xml:space="preserve"> </w:t>
      </w:r>
      <w:r w:rsidR="002D6260" w:rsidRPr="002D6260">
        <w:rPr>
          <w:sz w:val="20"/>
          <w:szCs w:val="20"/>
        </w:rPr>
        <w:t xml:space="preserve">Mechanical Engineering student at NJIT (4+1 </w:t>
      </w:r>
      <w:proofErr w:type="gramStart"/>
      <w:r w:rsidR="002D6260" w:rsidRPr="002D6260">
        <w:rPr>
          <w:sz w:val="20"/>
          <w:szCs w:val="20"/>
        </w:rPr>
        <w:t>Master’s in Computer Science</w:t>
      </w:r>
      <w:proofErr w:type="gramEnd"/>
      <w:r w:rsidR="002D6260" w:rsidRPr="002D6260">
        <w:rPr>
          <w:sz w:val="20"/>
          <w:szCs w:val="20"/>
        </w:rPr>
        <w:t xml:space="preserve">) with a strong foundation in automation, software tools, and mechanical systems. CTO &amp; Co-founder of </w:t>
      </w:r>
      <w:proofErr w:type="spellStart"/>
      <w:r w:rsidR="002D6260" w:rsidRPr="002D6260">
        <w:rPr>
          <w:sz w:val="20"/>
          <w:szCs w:val="20"/>
        </w:rPr>
        <w:t>Reminous</w:t>
      </w:r>
      <w:proofErr w:type="spellEnd"/>
      <w:r w:rsidR="002D6260" w:rsidRPr="002D6260">
        <w:rPr>
          <w:sz w:val="20"/>
          <w:szCs w:val="20"/>
        </w:rPr>
        <w:t xml:space="preserve">, a startup focused on tech-enabled </w:t>
      </w:r>
      <w:r w:rsidR="002D6260">
        <w:rPr>
          <w:sz w:val="20"/>
          <w:szCs w:val="20"/>
        </w:rPr>
        <w:t>marketing</w:t>
      </w:r>
      <w:r w:rsidR="002D6260" w:rsidRPr="002D6260">
        <w:rPr>
          <w:sz w:val="20"/>
          <w:szCs w:val="20"/>
        </w:rPr>
        <w:t xml:space="preserve"> solutions. Passionate about leveraging code to solve real-world problems in engineering, automation, and beyond.</w:t>
      </w:r>
    </w:p>
    <w:p w14:paraId="771D7768" w14:textId="4EF48FD7" w:rsidR="003C75B3" w:rsidRPr="00360A22" w:rsidRDefault="003C75B3" w:rsidP="00581AF4">
      <w:pPr>
        <w:rPr>
          <w:b/>
          <w:bCs/>
          <w:sz w:val="22"/>
          <w:szCs w:val="22"/>
          <w:u w:val="single"/>
        </w:rPr>
      </w:pPr>
      <w:r w:rsidRPr="00360A22">
        <w:rPr>
          <w:b/>
          <w:bCs/>
          <w:sz w:val="22"/>
          <w:szCs w:val="22"/>
          <w:u w:val="single"/>
        </w:rPr>
        <w:t>EDUCATION</w:t>
      </w:r>
    </w:p>
    <w:p w14:paraId="407AD1F5" w14:textId="41167FD7" w:rsidR="003C75B3" w:rsidRPr="00360A22" w:rsidRDefault="00581AF4" w:rsidP="003C75B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New Jersey Institute </w:t>
      </w:r>
      <w:r w:rsidR="00002A16">
        <w:rPr>
          <w:b/>
          <w:bCs/>
          <w:sz w:val="20"/>
          <w:szCs w:val="20"/>
        </w:rPr>
        <w:t>of Technology</w:t>
      </w:r>
      <w:r w:rsidR="003C75B3" w:rsidRPr="00360A22">
        <w:rPr>
          <w:b/>
          <w:bCs/>
          <w:sz w:val="20"/>
          <w:szCs w:val="20"/>
        </w:rPr>
        <w:t xml:space="preserve"> (</w:t>
      </w:r>
      <w:r w:rsidR="00002A16">
        <w:rPr>
          <w:b/>
          <w:bCs/>
          <w:sz w:val="20"/>
          <w:szCs w:val="20"/>
        </w:rPr>
        <w:t>NJIT</w:t>
      </w:r>
      <w:r w:rsidR="003C75B3" w:rsidRPr="00360A22">
        <w:rPr>
          <w:b/>
          <w:bCs/>
          <w:sz w:val="20"/>
          <w:szCs w:val="20"/>
        </w:rPr>
        <w:t>),</w:t>
      </w:r>
      <w:r w:rsidR="00E63865" w:rsidRPr="00E63865">
        <w:rPr>
          <w:rFonts w:ascii="Roboto" w:hAnsi="Roboto"/>
          <w:color w:val="001D35"/>
          <w:sz w:val="42"/>
          <w:szCs w:val="42"/>
          <w:shd w:val="clear" w:color="auto" w:fill="FFFFFF"/>
        </w:rPr>
        <w:t xml:space="preserve"> </w:t>
      </w:r>
      <w:r w:rsidR="00E63865" w:rsidRPr="00E63865">
        <w:rPr>
          <w:b/>
          <w:bCs/>
          <w:sz w:val="20"/>
          <w:szCs w:val="20"/>
        </w:rPr>
        <w:t>Department of Mechanical and Industrial Engineering</w:t>
      </w:r>
      <w:r w:rsidR="003C75B3" w:rsidRPr="00360A22">
        <w:rPr>
          <w:b/>
          <w:bCs/>
          <w:sz w:val="20"/>
          <w:szCs w:val="20"/>
        </w:rPr>
        <w:t xml:space="preserve">, </w:t>
      </w:r>
      <w:r w:rsidR="00E63865">
        <w:rPr>
          <w:sz w:val="20"/>
          <w:szCs w:val="20"/>
        </w:rPr>
        <w:t>Newark</w:t>
      </w:r>
      <w:r w:rsidR="003C75B3" w:rsidRPr="00360A22">
        <w:rPr>
          <w:sz w:val="20"/>
          <w:szCs w:val="20"/>
        </w:rPr>
        <w:t>, NJ</w:t>
      </w:r>
      <w:r w:rsidR="003C75B3" w:rsidRPr="00360A22">
        <w:rPr>
          <w:b/>
          <w:bCs/>
          <w:sz w:val="20"/>
          <w:szCs w:val="20"/>
        </w:rPr>
        <w:t xml:space="preserve"> </w:t>
      </w:r>
    </w:p>
    <w:p w14:paraId="14240F51" w14:textId="1E8E98DC" w:rsidR="003C75B3" w:rsidRPr="00360A22" w:rsidRDefault="00946369" w:rsidP="003C75B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44F2B">
        <w:rPr>
          <w:b/>
          <w:bCs/>
          <w:sz w:val="20"/>
          <w:szCs w:val="20"/>
        </w:rPr>
        <w:t>Major</w:t>
      </w:r>
      <w:r w:rsidRPr="00444F2B">
        <w:rPr>
          <w:sz w:val="20"/>
          <w:szCs w:val="20"/>
        </w:rPr>
        <w:t xml:space="preserve">: </w:t>
      </w:r>
      <w:r w:rsidR="00E63865">
        <w:rPr>
          <w:sz w:val="20"/>
          <w:szCs w:val="20"/>
        </w:rPr>
        <w:t>Mechanical Engineering/Computer Science</w:t>
      </w:r>
      <w:r w:rsidRPr="00444F2B">
        <w:rPr>
          <w:sz w:val="20"/>
          <w:szCs w:val="20"/>
        </w:rPr>
        <w:t xml:space="preserve">    </w:t>
      </w:r>
      <w:r w:rsidR="003C75B3" w:rsidRPr="00360A22">
        <w:rPr>
          <w:b/>
          <w:bCs/>
          <w:sz w:val="20"/>
          <w:szCs w:val="20"/>
        </w:rPr>
        <w:t>Anticipated Graduation Date:</w:t>
      </w:r>
      <w:r w:rsidR="00107600" w:rsidRPr="00360A22">
        <w:rPr>
          <w:b/>
          <w:bCs/>
          <w:sz w:val="20"/>
          <w:szCs w:val="20"/>
        </w:rPr>
        <w:t xml:space="preserve"> </w:t>
      </w:r>
      <w:r w:rsidR="00107600" w:rsidRPr="00360A22">
        <w:rPr>
          <w:sz w:val="20"/>
          <w:szCs w:val="20"/>
        </w:rPr>
        <w:t>May 202</w:t>
      </w:r>
      <w:r w:rsidR="00053D17">
        <w:rPr>
          <w:sz w:val="20"/>
          <w:szCs w:val="20"/>
        </w:rPr>
        <w:t>8</w:t>
      </w:r>
    </w:p>
    <w:p w14:paraId="7501E415" w14:textId="586BFEEA" w:rsidR="003C75B3" w:rsidRPr="00360A22" w:rsidRDefault="003C75B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60A22">
        <w:rPr>
          <w:b/>
          <w:bCs/>
          <w:sz w:val="20"/>
          <w:szCs w:val="20"/>
        </w:rPr>
        <w:t>Division-1 Athletics</w:t>
      </w:r>
      <w:r w:rsidRPr="00360A22">
        <w:rPr>
          <w:sz w:val="20"/>
          <w:szCs w:val="20"/>
        </w:rPr>
        <w:t xml:space="preserve">: </w:t>
      </w:r>
      <w:r w:rsidR="00AE4DCC">
        <w:rPr>
          <w:sz w:val="20"/>
          <w:szCs w:val="20"/>
        </w:rPr>
        <w:t xml:space="preserve">NCAA </w:t>
      </w:r>
      <w:r w:rsidR="00CA4FC5">
        <w:rPr>
          <w:sz w:val="20"/>
          <w:szCs w:val="20"/>
        </w:rPr>
        <w:t xml:space="preserve">Division 1 Track and Field athlete </w:t>
      </w:r>
    </w:p>
    <w:p w14:paraId="4DC0377A" w14:textId="77777777" w:rsidR="000655B8" w:rsidRDefault="000655B8" w:rsidP="003C75B3">
      <w:pPr>
        <w:rPr>
          <w:b/>
          <w:bCs/>
          <w:sz w:val="22"/>
          <w:szCs w:val="22"/>
          <w:u w:val="single"/>
        </w:rPr>
      </w:pPr>
    </w:p>
    <w:p w14:paraId="25A5B855" w14:textId="77777777" w:rsidR="002D6260" w:rsidRDefault="003C75B3" w:rsidP="003C75B3">
      <w:pPr>
        <w:rPr>
          <w:b/>
          <w:bCs/>
          <w:sz w:val="20"/>
          <w:szCs w:val="20"/>
        </w:rPr>
      </w:pPr>
      <w:r w:rsidRPr="00360A22">
        <w:rPr>
          <w:b/>
          <w:bCs/>
          <w:sz w:val="22"/>
          <w:szCs w:val="22"/>
          <w:u w:val="single"/>
        </w:rPr>
        <w:t>WORK EXPERIENCE</w:t>
      </w:r>
    </w:p>
    <w:p w14:paraId="619D4FB2" w14:textId="110D0CF2" w:rsidR="002D6260" w:rsidRPr="00360A22" w:rsidRDefault="002D6260" w:rsidP="002D6260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Reminous</w:t>
      </w:r>
      <w:proofErr w:type="spellEnd"/>
      <w:r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>Orlando, FL - Remote</w:t>
      </w:r>
      <w:r w:rsidRPr="00360A22">
        <w:rPr>
          <w:sz w:val="20"/>
          <w:szCs w:val="20"/>
        </w:rPr>
        <w:tab/>
      </w:r>
      <w:r w:rsidRPr="00360A22">
        <w:rPr>
          <w:b/>
          <w:bCs/>
          <w:sz w:val="20"/>
          <w:szCs w:val="20"/>
        </w:rPr>
        <w:tab/>
      </w:r>
      <w:r w:rsidRPr="00360A22">
        <w:rPr>
          <w:b/>
          <w:bCs/>
          <w:sz w:val="20"/>
          <w:szCs w:val="20"/>
        </w:rPr>
        <w:tab/>
      </w:r>
      <w:r w:rsidRPr="00360A22">
        <w:rPr>
          <w:b/>
          <w:bCs/>
          <w:color w:val="FF0000"/>
          <w:sz w:val="20"/>
          <w:szCs w:val="20"/>
        </w:rPr>
        <w:tab/>
      </w:r>
      <w:r w:rsidRPr="00360A22">
        <w:rPr>
          <w:b/>
          <w:bCs/>
          <w:color w:val="FF0000"/>
          <w:sz w:val="20"/>
          <w:szCs w:val="20"/>
        </w:rPr>
        <w:tab/>
      </w:r>
      <w:r w:rsidRPr="00360A22">
        <w:rPr>
          <w:b/>
          <w:bCs/>
          <w:color w:val="FF0000"/>
          <w:sz w:val="20"/>
          <w:szCs w:val="20"/>
        </w:rPr>
        <w:tab/>
      </w:r>
      <w:r w:rsidRPr="00360A22">
        <w:rPr>
          <w:b/>
          <w:bCs/>
          <w:color w:val="FF0000"/>
          <w:sz w:val="20"/>
          <w:szCs w:val="20"/>
        </w:rPr>
        <w:tab/>
      </w:r>
      <w:r w:rsidRPr="00360A22">
        <w:rPr>
          <w:sz w:val="20"/>
          <w:szCs w:val="20"/>
        </w:rPr>
        <w:t>(</w:t>
      </w:r>
      <w:r>
        <w:rPr>
          <w:sz w:val="20"/>
          <w:szCs w:val="20"/>
        </w:rPr>
        <w:t>05/2025</w:t>
      </w:r>
      <w:r w:rsidRPr="00360A22">
        <w:rPr>
          <w:sz w:val="20"/>
          <w:szCs w:val="20"/>
        </w:rPr>
        <w:t xml:space="preserve"> </w:t>
      </w:r>
      <w:r>
        <w:rPr>
          <w:sz w:val="20"/>
          <w:szCs w:val="20"/>
        </w:rPr>
        <w:t>- Current</w:t>
      </w:r>
      <w:r w:rsidRPr="00360A22">
        <w:rPr>
          <w:sz w:val="20"/>
          <w:szCs w:val="20"/>
        </w:rPr>
        <w:t>)</w:t>
      </w:r>
    </w:p>
    <w:p w14:paraId="6B07500E" w14:textId="2FB314A8" w:rsidR="002D6260" w:rsidRDefault="002D6260" w:rsidP="002D626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CTO &amp; Co-Founder </w:t>
      </w:r>
    </w:p>
    <w:p w14:paraId="33FD57AD" w14:textId="47406117" w:rsidR="00357070" w:rsidRPr="00357070" w:rsidRDefault="00357070" w:rsidP="00357070">
      <w:pPr>
        <w:pStyle w:val="ListParagraph"/>
        <w:numPr>
          <w:ilvl w:val="0"/>
          <w:numId w:val="17"/>
        </w:numPr>
        <w:spacing w:line="276" w:lineRule="auto"/>
        <w:rPr>
          <w:sz w:val="20"/>
          <w:szCs w:val="20"/>
        </w:rPr>
      </w:pPr>
      <w:r w:rsidRPr="00357070">
        <w:rPr>
          <w:sz w:val="20"/>
          <w:szCs w:val="20"/>
        </w:rPr>
        <w:t>Leading the software strategy for a marketing automation startup.</w:t>
      </w:r>
    </w:p>
    <w:p w14:paraId="19194601" w14:textId="2655DE5D" w:rsidR="00357070" w:rsidRPr="00357070" w:rsidRDefault="00357070" w:rsidP="00357070">
      <w:pPr>
        <w:pStyle w:val="ListParagraph"/>
        <w:numPr>
          <w:ilvl w:val="0"/>
          <w:numId w:val="17"/>
        </w:numPr>
        <w:spacing w:line="276" w:lineRule="auto"/>
        <w:rPr>
          <w:sz w:val="20"/>
          <w:szCs w:val="20"/>
        </w:rPr>
      </w:pPr>
      <w:r w:rsidRPr="00357070">
        <w:rPr>
          <w:sz w:val="20"/>
          <w:szCs w:val="20"/>
        </w:rPr>
        <w:t>Developed scripts to automate lead collection, database syncing, and customer outreach using Python.</w:t>
      </w:r>
    </w:p>
    <w:p w14:paraId="799F4E64" w14:textId="14A202E6" w:rsidR="00357070" w:rsidRPr="00357070" w:rsidRDefault="00357070" w:rsidP="00357070">
      <w:pPr>
        <w:pStyle w:val="ListParagraph"/>
        <w:numPr>
          <w:ilvl w:val="0"/>
          <w:numId w:val="17"/>
        </w:numPr>
        <w:spacing w:line="276" w:lineRule="auto"/>
        <w:rPr>
          <w:sz w:val="20"/>
          <w:szCs w:val="20"/>
        </w:rPr>
      </w:pPr>
      <w:r w:rsidRPr="00357070">
        <w:rPr>
          <w:sz w:val="20"/>
          <w:szCs w:val="20"/>
        </w:rPr>
        <w:t>Built internal dashboards for sales tracking and team collaboration.</w:t>
      </w:r>
    </w:p>
    <w:p w14:paraId="6F8F5975" w14:textId="5237C00E" w:rsidR="00357070" w:rsidRPr="00357070" w:rsidRDefault="00357070" w:rsidP="00357070">
      <w:pPr>
        <w:pStyle w:val="ListParagraph"/>
        <w:numPr>
          <w:ilvl w:val="0"/>
          <w:numId w:val="17"/>
        </w:numPr>
        <w:spacing w:line="276" w:lineRule="auto"/>
        <w:rPr>
          <w:sz w:val="20"/>
          <w:szCs w:val="20"/>
        </w:rPr>
      </w:pPr>
      <w:r w:rsidRPr="00357070">
        <w:rPr>
          <w:sz w:val="20"/>
          <w:szCs w:val="20"/>
        </w:rPr>
        <w:t>Coordinating product development roadmap with design and marketing teams.</w:t>
      </w:r>
    </w:p>
    <w:p w14:paraId="30D912B6" w14:textId="77777777" w:rsidR="00357070" w:rsidRDefault="00357070" w:rsidP="00357070">
      <w:pPr>
        <w:rPr>
          <w:b/>
          <w:bCs/>
          <w:sz w:val="20"/>
          <w:szCs w:val="20"/>
        </w:rPr>
      </w:pPr>
    </w:p>
    <w:p w14:paraId="07FB44C4" w14:textId="0BD977E4" w:rsidR="003C75B3" w:rsidRPr="00360A22" w:rsidRDefault="009628DB" w:rsidP="00357070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Shock Tech Inc</w:t>
      </w:r>
      <w:r w:rsidR="003C75B3" w:rsidRPr="00360A22"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>Mahwah</w:t>
      </w:r>
      <w:r w:rsidR="003C75B3" w:rsidRPr="00360A22">
        <w:rPr>
          <w:sz w:val="20"/>
          <w:szCs w:val="20"/>
        </w:rPr>
        <w:t xml:space="preserve">, </w:t>
      </w:r>
      <w:r w:rsidR="00FF1FFA" w:rsidRPr="00360A22">
        <w:rPr>
          <w:sz w:val="20"/>
          <w:szCs w:val="20"/>
        </w:rPr>
        <w:t>NJ</w:t>
      </w:r>
      <w:r w:rsidR="003C75B3" w:rsidRPr="00360A22">
        <w:rPr>
          <w:sz w:val="20"/>
          <w:szCs w:val="20"/>
        </w:rPr>
        <w:tab/>
      </w:r>
      <w:r w:rsidR="003C75B3" w:rsidRPr="00360A22">
        <w:rPr>
          <w:b/>
          <w:bCs/>
          <w:sz w:val="20"/>
          <w:szCs w:val="20"/>
        </w:rPr>
        <w:tab/>
      </w:r>
      <w:r w:rsidR="003C75B3" w:rsidRPr="00360A22">
        <w:rPr>
          <w:b/>
          <w:bCs/>
          <w:sz w:val="20"/>
          <w:szCs w:val="20"/>
        </w:rPr>
        <w:tab/>
      </w:r>
      <w:r w:rsidR="003C75B3" w:rsidRPr="00360A22">
        <w:rPr>
          <w:b/>
          <w:bCs/>
          <w:color w:val="FF0000"/>
          <w:sz w:val="20"/>
          <w:szCs w:val="20"/>
        </w:rPr>
        <w:tab/>
      </w:r>
      <w:r w:rsidR="003C75B3" w:rsidRPr="00360A22">
        <w:rPr>
          <w:b/>
          <w:bCs/>
          <w:color w:val="FF0000"/>
          <w:sz w:val="20"/>
          <w:szCs w:val="20"/>
        </w:rPr>
        <w:tab/>
      </w:r>
      <w:r w:rsidR="003C75B3" w:rsidRPr="00360A22">
        <w:rPr>
          <w:b/>
          <w:bCs/>
          <w:color w:val="FF0000"/>
          <w:sz w:val="20"/>
          <w:szCs w:val="20"/>
        </w:rPr>
        <w:tab/>
      </w:r>
      <w:r w:rsidR="003C75B3" w:rsidRPr="00360A22">
        <w:rPr>
          <w:b/>
          <w:bCs/>
          <w:color w:val="FF0000"/>
          <w:sz w:val="20"/>
          <w:szCs w:val="20"/>
        </w:rPr>
        <w:tab/>
      </w:r>
      <w:r w:rsidR="003C75B3" w:rsidRPr="00360A22">
        <w:rPr>
          <w:sz w:val="20"/>
          <w:szCs w:val="20"/>
        </w:rPr>
        <w:t>(</w:t>
      </w:r>
      <w:r>
        <w:rPr>
          <w:sz w:val="20"/>
          <w:szCs w:val="20"/>
        </w:rPr>
        <w:t>12/</w:t>
      </w:r>
      <w:r w:rsidR="00AE4DCC">
        <w:rPr>
          <w:sz w:val="20"/>
          <w:szCs w:val="20"/>
        </w:rPr>
        <w:t>2024</w:t>
      </w:r>
      <w:r w:rsidR="003C75B3" w:rsidRPr="00360A22">
        <w:rPr>
          <w:sz w:val="20"/>
          <w:szCs w:val="20"/>
        </w:rPr>
        <w:t xml:space="preserve"> </w:t>
      </w:r>
      <w:r w:rsidR="00AE4DCC">
        <w:rPr>
          <w:sz w:val="20"/>
          <w:szCs w:val="20"/>
        </w:rPr>
        <w:t>- Current</w:t>
      </w:r>
      <w:r w:rsidR="003C75B3" w:rsidRPr="00360A22">
        <w:rPr>
          <w:sz w:val="20"/>
          <w:szCs w:val="20"/>
        </w:rPr>
        <w:t>)</w:t>
      </w:r>
    </w:p>
    <w:p w14:paraId="7EF1BF1B" w14:textId="5F125527" w:rsidR="005568F4" w:rsidRDefault="005F1286" w:rsidP="005568F4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Manufacturing Engineering Intern</w:t>
      </w:r>
    </w:p>
    <w:p w14:paraId="4D7D1F43" w14:textId="049F0559" w:rsidR="0044741A" w:rsidRPr="0044741A" w:rsidRDefault="0044741A" w:rsidP="0044741A">
      <w:pPr>
        <w:pStyle w:val="ListParagraph"/>
        <w:numPr>
          <w:ilvl w:val="0"/>
          <w:numId w:val="17"/>
        </w:numPr>
        <w:spacing w:line="276" w:lineRule="auto"/>
        <w:rPr>
          <w:sz w:val="20"/>
          <w:szCs w:val="20"/>
        </w:rPr>
      </w:pPr>
      <w:r w:rsidRPr="0044741A">
        <w:rPr>
          <w:sz w:val="20"/>
          <w:szCs w:val="20"/>
        </w:rPr>
        <w:t>Created multiple Python-based automation tools to streamline production processes and data analysis.</w:t>
      </w:r>
    </w:p>
    <w:p w14:paraId="542529F3" w14:textId="1176CF57" w:rsidR="0044741A" w:rsidRPr="0044741A" w:rsidRDefault="0044741A" w:rsidP="0044741A">
      <w:pPr>
        <w:pStyle w:val="ListParagraph"/>
        <w:numPr>
          <w:ilvl w:val="0"/>
          <w:numId w:val="17"/>
        </w:numPr>
        <w:spacing w:line="276" w:lineRule="auto"/>
        <w:rPr>
          <w:sz w:val="20"/>
          <w:szCs w:val="20"/>
        </w:rPr>
      </w:pPr>
      <w:r w:rsidRPr="0044741A">
        <w:rPr>
          <w:sz w:val="20"/>
          <w:szCs w:val="20"/>
        </w:rPr>
        <w:t xml:space="preserve">Built an Excel VBA tool for isolator matching, reducing 8-hour </w:t>
      </w:r>
      <w:proofErr w:type="gramStart"/>
      <w:r w:rsidRPr="0044741A">
        <w:rPr>
          <w:sz w:val="20"/>
          <w:szCs w:val="20"/>
        </w:rPr>
        <w:t>task</w:t>
      </w:r>
      <w:proofErr w:type="gramEnd"/>
      <w:r w:rsidRPr="0044741A">
        <w:rPr>
          <w:sz w:val="20"/>
          <w:szCs w:val="20"/>
        </w:rPr>
        <w:t xml:space="preserve"> to seconds.</w:t>
      </w:r>
    </w:p>
    <w:p w14:paraId="30C73C99" w14:textId="460267FF" w:rsidR="0044741A" w:rsidRPr="0044741A" w:rsidRDefault="0044741A" w:rsidP="0044741A">
      <w:pPr>
        <w:pStyle w:val="ListParagraph"/>
        <w:numPr>
          <w:ilvl w:val="0"/>
          <w:numId w:val="17"/>
        </w:numPr>
        <w:spacing w:line="276" w:lineRule="auto"/>
        <w:rPr>
          <w:sz w:val="20"/>
          <w:szCs w:val="20"/>
        </w:rPr>
      </w:pPr>
      <w:r w:rsidRPr="0044741A">
        <w:rPr>
          <w:sz w:val="20"/>
          <w:szCs w:val="20"/>
        </w:rPr>
        <w:t>Designed 3D-printed jigs in SolidWorks and supported waterjet/laser automation setups.</w:t>
      </w:r>
    </w:p>
    <w:p w14:paraId="1862C427" w14:textId="666C93F2" w:rsidR="002D6260" w:rsidRPr="0044741A" w:rsidRDefault="002D6260" w:rsidP="0044741A">
      <w:pPr>
        <w:spacing w:line="276" w:lineRule="auto"/>
        <w:ind w:left="360"/>
        <w:rPr>
          <w:sz w:val="20"/>
          <w:szCs w:val="20"/>
        </w:rPr>
      </w:pPr>
    </w:p>
    <w:p w14:paraId="6EB46D10" w14:textId="76919544" w:rsidR="003C75B3" w:rsidRPr="00360A22" w:rsidRDefault="007A2490" w:rsidP="003C75B3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Shock Tech Inc</w:t>
      </w:r>
      <w:r w:rsidR="003C75B3" w:rsidRPr="00360A22"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>Mahwah</w:t>
      </w:r>
      <w:r w:rsidR="003C75B3" w:rsidRPr="00360A22">
        <w:rPr>
          <w:sz w:val="20"/>
          <w:szCs w:val="20"/>
        </w:rPr>
        <w:t xml:space="preserve">, </w:t>
      </w:r>
      <w:r w:rsidR="005E7C38" w:rsidRPr="00360A22">
        <w:rPr>
          <w:sz w:val="20"/>
          <w:szCs w:val="20"/>
        </w:rPr>
        <w:t>NJ</w:t>
      </w:r>
      <w:r w:rsidR="003C75B3" w:rsidRPr="00360A22">
        <w:rPr>
          <w:sz w:val="20"/>
          <w:szCs w:val="20"/>
        </w:rPr>
        <w:t xml:space="preserve"> </w:t>
      </w:r>
      <w:r w:rsidR="003C75B3" w:rsidRPr="00360A22">
        <w:rPr>
          <w:sz w:val="20"/>
          <w:szCs w:val="20"/>
        </w:rPr>
        <w:tab/>
      </w:r>
      <w:r w:rsidR="003C75B3" w:rsidRPr="00360A22">
        <w:rPr>
          <w:sz w:val="20"/>
          <w:szCs w:val="20"/>
        </w:rPr>
        <w:tab/>
      </w:r>
      <w:r w:rsidR="003C75B3" w:rsidRPr="00360A22">
        <w:rPr>
          <w:sz w:val="20"/>
          <w:szCs w:val="20"/>
        </w:rPr>
        <w:tab/>
      </w:r>
      <w:r w:rsidR="003C75B3" w:rsidRPr="00360A22">
        <w:rPr>
          <w:sz w:val="20"/>
          <w:szCs w:val="20"/>
        </w:rPr>
        <w:tab/>
      </w:r>
      <w:r w:rsidR="003C75B3" w:rsidRPr="00360A22">
        <w:rPr>
          <w:sz w:val="20"/>
          <w:szCs w:val="20"/>
        </w:rPr>
        <w:tab/>
      </w:r>
      <w:r w:rsidR="003C75B3" w:rsidRPr="00360A22">
        <w:rPr>
          <w:sz w:val="20"/>
          <w:szCs w:val="20"/>
        </w:rPr>
        <w:tab/>
      </w:r>
      <w:r w:rsidR="003C75B3" w:rsidRPr="00360A22">
        <w:rPr>
          <w:sz w:val="20"/>
          <w:szCs w:val="20"/>
        </w:rPr>
        <w:tab/>
      </w:r>
      <w:r w:rsidR="00E131E7" w:rsidRPr="00360A22">
        <w:rPr>
          <w:sz w:val="20"/>
          <w:szCs w:val="20"/>
        </w:rPr>
        <w:t>(</w:t>
      </w:r>
      <w:r>
        <w:rPr>
          <w:sz w:val="20"/>
          <w:szCs w:val="20"/>
        </w:rPr>
        <w:t>12/2023</w:t>
      </w:r>
      <w:r w:rsidR="003C75B3" w:rsidRPr="00360A22">
        <w:rPr>
          <w:sz w:val="20"/>
          <w:szCs w:val="20"/>
        </w:rPr>
        <w:t xml:space="preserve"> </w:t>
      </w:r>
      <w:r w:rsidR="00E131E7" w:rsidRPr="00360A22">
        <w:rPr>
          <w:sz w:val="20"/>
          <w:szCs w:val="20"/>
        </w:rPr>
        <w:t>–</w:t>
      </w:r>
      <w:r w:rsidR="003C75B3" w:rsidRPr="00360A22">
        <w:rPr>
          <w:sz w:val="20"/>
          <w:szCs w:val="20"/>
        </w:rPr>
        <w:t xml:space="preserve"> </w:t>
      </w:r>
      <w:r>
        <w:rPr>
          <w:sz w:val="20"/>
          <w:szCs w:val="20"/>
        </w:rPr>
        <w:t>12/2024</w:t>
      </w:r>
      <w:r w:rsidR="00E131E7" w:rsidRPr="00360A22">
        <w:rPr>
          <w:sz w:val="20"/>
          <w:szCs w:val="20"/>
        </w:rPr>
        <w:t>)</w:t>
      </w:r>
      <w:r w:rsidR="003C75B3" w:rsidRPr="00360A22">
        <w:rPr>
          <w:b/>
          <w:bCs/>
          <w:sz w:val="20"/>
          <w:szCs w:val="20"/>
        </w:rPr>
        <w:tab/>
      </w:r>
    </w:p>
    <w:p w14:paraId="0475565E" w14:textId="77777777" w:rsidR="00C95CC4" w:rsidRDefault="007A2490" w:rsidP="00C95CC4">
      <w:pPr>
        <w:rPr>
          <w:rStyle w:val="span"/>
          <w:b/>
          <w:bCs/>
          <w:i/>
          <w:iCs/>
          <w:sz w:val="20"/>
          <w:szCs w:val="20"/>
        </w:rPr>
      </w:pPr>
      <w:r>
        <w:rPr>
          <w:rStyle w:val="span"/>
          <w:b/>
          <w:bCs/>
          <w:i/>
          <w:iCs/>
          <w:sz w:val="20"/>
          <w:szCs w:val="20"/>
        </w:rPr>
        <w:t>Testing Engineering Intern</w:t>
      </w:r>
    </w:p>
    <w:p w14:paraId="7318D20B" w14:textId="77777777" w:rsidR="00C95CC4" w:rsidRPr="002D6260" w:rsidRDefault="00575A34" w:rsidP="002D6260">
      <w:pPr>
        <w:pStyle w:val="ListParagraph"/>
        <w:numPr>
          <w:ilvl w:val="0"/>
          <w:numId w:val="19"/>
        </w:numPr>
        <w:spacing w:line="276" w:lineRule="auto"/>
        <w:rPr>
          <w:b/>
          <w:bCs/>
          <w:i/>
          <w:iCs/>
          <w:sz w:val="20"/>
          <w:szCs w:val="20"/>
        </w:rPr>
      </w:pPr>
      <w:r w:rsidRPr="00C95CC4">
        <w:rPr>
          <w:sz w:val="20"/>
          <w:szCs w:val="20"/>
        </w:rPr>
        <w:t xml:space="preserve">Operated </w:t>
      </w:r>
      <w:r w:rsidRPr="00C95CC4">
        <w:rPr>
          <w:rStyle w:val="Strong"/>
          <w:rFonts w:eastAsiaTheme="majorEastAsia"/>
          <w:b w:val="0"/>
          <w:bCs w:val="0"/>
          <w:sz w:val="20"/>
          <w:szCs w:val="20"/>
        </w:rPr>
        <w:t>Instron testing equipment</w:t>
      </w:r>
      <w:r w:rsidRPr="00C95CC4">
        <w:rPr>
          <w:sz w:val="20"/>
          <w:szCs w:val="20"/>
        </w:rPr>
        <w:t xml:space="preserve"> to conduct tensile, compression, and failure analysis across aerospace-grade elastomers.</w:t>
      </w:r>
    </w:p>
    <w:p w14:paraId="3A322A29" w14:textId="77777777" w:rsidR="002D6260" w:rsidRPr="002D6260" w:rsidRDefault="002D6260" w:rsidP="002D6260">
      <w:pPr>
        <w:pStyle w:val="NormalWeb"/>
        <w:numPr>
          <w:ilvl w:val="0"/>
          <w:numId w:val="19"/>
        </w:numPr>
        <w:spacing w:line="276" w:lineRule="auto"/>
        <w:rPr>
          <w:sz w:val="20"/>
          <w:szCs w:val="20"/>
        </w:rPr>
      </w:pPr>
      <w:r w:rsidRPr="002D6260">
        <w:rPr>
          <w:sz w:val="20"/>
          <w:szCs w:val="20"/>
        </w:rPr>
        <w:t>Automated large-scale data analysis for 2,000+ material samples using Excel macros.</w:t>
      </w:r>
    </w:p>
    <w:p w14:paraId="318846F4" w14:textId="77777777" w:rsidR="002D6260" w:rsidRPr="002D6260" w:rsidRDefault="002D6260" w:rsidP="002D6260">
      <w:pPr>
        <w:pStyle w:val="NormalWeb"/>
        <w:numPr>
          <w:ilvl w:val="0"/>
          <w:numId w:val="19"/>
        </w:numPr>
        <w:spacing w:line="276" w:lineRule="auto"/>
        <w:rPr>
          <w:sz w:val="20"/>
          <w:szCs w:val="20"/>
        </w:rPr>
      </w:pPr>
      <w:r w:rsidRPr="002D6260">
        <w:rPr>
          <w:sz w:val="20"/>
          <w:szCs w:val="20"/>
        </w:rPr>
        <w:t>Conducted performance testing with Instron &amp; LDS shaker systems.</w:t>
      </w:r>
    </w:p>
    <w:p w14:paraId="37BEF3F5" w14:textId="75BC2818" w:rsidR="002D6260" w:rsidRPr="002D6260" w:rsidRDefault="002D6260" w:rsidP="002D6260">
      <w:pPr>
        <w:pStyle w:val="NormalWeb"/>
        <w:numPr>
          <w:ilvl w:val="0"/>
          <w:numId w:val="19"/>
        </w:numPr>
        <w:spacing w:line="276" w:lineRule="auto"/>
        <w:rPr>
          <w:sz w:val="20"/>
          <w:szCs w:val="20"/>
        </w:rPr>
      </w:pPr>
      <w:r w:rsidRPr="002D6260">
        <w:rPr>
          <w:sz w:val="20"/>
          <w:szCs w:val="20"/>
        </w:rPr>
        <w:t>Wrote Python scripts for converting raw output into summarized engineering reports.</w:t>
      </w:r>
    </w:p>
    <w:p w14:paraId="18C2043A" w14:textId="77777777" w:rsidR="0022221D" w:rsidRDefault="00204BB0" w:rsidP="00AC13DF">
      <w:pPr>
        <w:rPr>
          <w:b/>
          <w:bCs/>
          <w:sz w:val="20"/>
          <w:szCs w:val="20"/>
        </w:rPr>
      </w:pPr>
      <w:r>
        <w:rPr>
          <w:b/>
          <w:bCs/>
          <w:sz w:val="22"/>
          <w:szCs w:val="22"/>
          <w:u w:val="single"/>
        </w:rPr>
        <w:t>Engineering and Software Projects</w:t>
      </w:r>
      <w:r w:rsidR="00822698" w:rsidRPr="00360A22">
        <w:rPr>
          <w:b/>
          <w:bCs/>
          <w:sz w:val="20"/>
          <w:szCs w:val="20"/>
        </w:rPr>
        <w:t xml:space="preserve">  </w:t>
      </w:r>
    </w:p>
    <w:p w14:paraId="4ACF799A" w14:textId="5CD3C4C8" w:rsidR="00AC13DF" w:rsidRPr="0022221D" w:rsidRDefault="0073734E" w:rsidP="00AC13DF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T</w:t>
      </w:r>
      <w:r w:rsidRPr="0073734E">
        <w:rPr>
          <w:b/>
          <w:bCs/>
          <w:i/>
          <w:iCs/>
          <w:sz w:val="20"/>
          <w:szCs w:val="20"/>
        </w:rPr>
        <w:t>urbocharged K20/K24 Honda Type-R Powertrain Build</w:t>
      </w:r>
    </w:p>
    <w:p w14:paraId="471AD5B5" w14:textId="4A677925" w:rsidR="00A32E40" w:rsidRPr="00A32E40" w:rsidRDefault="00A32E40" w:rsidP="00A32E40">
      <w:pPr>
        <w:pStyle w:val="ListParagraph"/>
        <w:numPr>
          <w:ilvl w:val="0"/>
          <w:numId w:val="14"/>
        </w:numPr>
        <w:spacing w:line="276" w:lineRule="auto"/>
        <w:rPr>
          <w:sz w:val="20"/>
          <w:szCs w:val="20"/>
        </w:rPr>
      </w:pPr>
      <w:r w:rsidRPr="00A32E40">
        <w:rPr>
          <w:sz w:val="20"/>
          <w:szCs w:val="20"/>
        </w:rPr>
        <w:t>Engineered a hybrid performance engine using K24 bottom end and K20 Type-R head, turbocharged for high-output power while maintaining long-term reliability</w:t>
      </w:r>
      <w:r>
        <w:rPr>
          <w:sz w:val="20"/>
          <w:szCs w:val="20"/>
        </w:rPr>
        <w:t>.</w:t>
      </w:r>
    </w:p>
    <w:p w14:paraId="774D1B3D" w14:textId="7773FA7F" w:rsidR="00A32E40" w:rsidRPr="00A32E40" w:rsidRDefault="00A32E40" w:rsidP="00A32E40">
      <w:pPr>
        <w:pStyle w:val="ListParagraph"/>
        <w:numPr>
          <w:ilvl w:val="0"/>
          <w:numId w:val="14"/>
        </w:numPr>
        <w:spacing w:line="276" w:lineRule="auto"/>
        <w:rPr>
          <w:sz w:val="20"/>
          <w:szCs w:val="20"/>
        </w:rPr>
      </w:pPr>
      <w:r w:rsidRPr="00A32E40">
        <w:rPr>
          <w:sz w:val="20"/>
          <w:szCs w:val="20"/>
        </w:rPr>
        <w:t>Designed and installed a custom turbo system, including intercooler, manifold, and oiling systems, fitted into a 1990s Honda EG chassis</w:t>
      </w:r>
      <w:r>
        <w:rPr>
          <w:sz w:val="20"/>
          <w:szCs w:val="20"/>
        </w:rPr>
        <w:t>.</w:t>
      </w:r>
    </w:p>
    <w:p w14:paraId="78EB890C" w14:textId="7492594C" w:rsidR="00A32E40" w:rsidRPr="00A32E40" w:rsidRDefault="00A32E40" w:rsidP="00A32E40">
      <w:pPr>
        <w:pStyle w:val="ListParagraph"/>
        <w:numPr>
          <w:ilvl w:val="0"/>
          <w:numId w:val="14"/>
        </w:numPr>
        <w:spacing w:line="276" w:lineRule="auto"/>
        <w:rPr>
          <w:sz w:val="20"/>
          <w:szCs w:val="20"/>
        </w:rPr>
      </w:pPr>
      <w:r w:rsidRPr="00A32E40">
        <w:rPr>
          <w:sz w:val="20"/>
          <w:szCs w:val="20"/>
        </w:rPr>
        <w:t xml:space="preserve">Tuned engine maps using </w:t>
      </w:r>
      <w:proofErr w:type="spellStart"/>
      <w:r w:rsidRPr="00A32E40">
        <w:rPr>
          <w:sz w:val="20"/>
          <w:szCs w:val="20"/>
        </w:rPr>
        <w:t>Hondata</w:t>
      </w:r>
      <w:proofErr w:type="spellEnd"/>
      <w:r w:rsidRPr="00A32E40">
        <w:rPr>
          <w:sz w:val="20"/>
          <w:szCs w:val="20"/>
        </w:rPr>
        <w:t xml:space="preserve"> </w:t>
      </w:r>
      <w:proofErr w:type="spellStart"/>
      <w:r w:rsidRPr="00A32E40">
        <w:rPr>
          <w:sz w:val="20"/>
          <w:szCs w:val="20"/>
        </w:rPr>
        <w:t>KPro</w:t>
      </w:r>
      <w:proofErr w:type="spellEnd"/>
      <w:r w:rsidRPr="00A32E40">
        <w:rPr>
          <w:sz w:val="20"/>
          <w:szCs w:val="20"/>
        </w:rPr>
        <w:t>, optimizing ignition, VTEC, boost, and fuel delivery for both power and efficiency.</w:t>
      </w:r>
    </w:p>
    <w:p w14:paraId="2B90CDA6" w14:textId="08CA1909" w:rsidR="00A32E40" w:rsidRPr="00A32E40" w:rsidRDefault="00A32E40" w:rsidP="00A32E40">
      <w:pPr>
        <w:pStyle w:val="ListParagraph"/>
        <w:numPr>
          <w:ilvl w:val="0"/>
          <w:numId w:val="14"/>
        </w:numPr>
        <w:spacing w:line="276" w:lineRule="auto"/>
        <w:rPr>
          <w:sz w:val="20"/>
          <w:szCs w:val="20"/>
        </w:rPr>
      </w:pPr>
      <w:r w:rsidRPr="00A32E40">
        <w:rPr>
          <w:sz w:val="20"/>
          <w:szCs w:val="20"/>
        </w:rPr>
        <w:t>Built a diagnostic dashboard in Python using OBD-II to monitor AFR, MAP, boost pressure, and engine vitals.</w:t>
      </w:r>
    </w:p>
    <w:p w14:paraId="1CD50D80" w14:textId="212BE40B" w:rsidR="00A32E40" w:rsidRPr="00A32E40" w:rsidRDefault="00A32E40" w:rsidP="00A32E40">
      <w:pPr>
        <w:pStyle w:val="ListParagraph"/>
        <w:numPr>
          <w:ilvl w:val="0"/>
          <w:numId w:val="14"/>
        </w:numPr>
        <w:spacing w:line="276" w:lineRule="auto"/>
        <w:rPr>
          <w:sz w:val="20"/>
          <w:szCs w:val="20"/>
        </w:rPr>
      </w:pPr>
      <w:r w:rsidRPr="00A32E40">
        <w:rPr>
          <w:sz w:val="20"/>
          <w:szCs w:val="20"/>
        </w:rPr>
        <w:t xml:space="preserve">Achieved a final build weight of ~2,900 </w:t>
      </w:r>
      <w:proofErr w:type="spellStart"/>
      <w:r w:rsidRPr="00A32E40">
        <w:rPr>
          <w:sz w:val="20"/>
          <w:szCs w:val="20"/>
        </w:rPr>
        <w:t>lbs</w:t>
      </w:r>
      <w:proofErr w:type="spellEnd"/>
      <w:r w:rsidRPr="00A32E40">
        <w:rPr>
          <w:sz w:val="20"/>
          <w:szCs w:val="20"/>
        </w:rPr>
        <w:t xml:space="preserve"> and fuel efficiency of 26 MPG city / 36 MPG highway, balancing performance with real-world usability.</w:t>
      </w:r>
    </w:p>
    <w:p w14:paraId="6835B54D" w14:textId="3473A910" w:rsidR="00A32E40" w:rsidRDefault="00A32E40" w:rsidP="00A32E40">
      <w:pPr>
        <w:pStyle w:val="ListParagraph"/>
        <w:numPr>
          <w:ilvl w:val="0"/>
          <w:numId w:val="14"/>
        </w:numPr>
        <w:spacing w:line="276" w:lineRule="auto"/>
        <w:rPr>
          <w:sz w:val="20"/>
          <w:szCs w:val="20"/>
        </w:rPr>
      </w:pPr>
      <w:r w:rsidRPr="00A32E40">
        <w:rPr>
          <w:sz w:val="20"/>
          <w:szCs w:val="20"/>
        </w:rPr>
        <w:t>Successfully merged mechanical design, turbo system fabrication, and computer science tools into a street-legal, high-efficiency Type-R inspired platform.</w:t>
      </w:r>
    </w:p>
    <w:p w14:paraId="1ADF0693" w14:textId="182CB274" w:rsidR="001F1EA7" w:rsidRPr="00FB1DEC" w:rsidRDefault="001F1EA7" w:rsidP="00FB1DEC">
      <w:pPr>
        <w:rPr>
          <w:rStyle w:val="span"/>
          <w:rFonts w:asciiTheme="minorHAnsi" w:eastAsiaTheme="minorHAnsi" w:hAnsiTheme="minorHAnsi" w:cstheme="minorBidi"/>
          <w:sz w:val="20"/>
          <w:szCs w:val="20"/>
        </w:rPr>
      </w:pPr>
    </w:p>
    <w:p w14:paraId="5C52D3F5" w14:textId="77777777" w:rsidR="003C75B3" w:rsidRPr="00360A22" w:rsidRDefault="003C75B3" w:rsidP="003C75B3">
      <w:pPr>
        <w:rPr>
          <w:b/>
          <w:bCs/>
          <w:color w:val="FF0000"/>
          <w:sz w:val="20"/>
          <w:szCs w:val="20"/>
        </w:rPr>
      </w:pPr>
      <w:r w:rsidRPr="00360A22">
        <w:rPr>
          <w:b/>
          <w:bCs/>
          <w:sz w:val="22"/>
          <w:szCs w:val="22"/>
          <w:u w:val="single"/>
        </w:rPr>
        <w:t>TECHNICAL &amp; PROFESSIONAL SKILLS (OR Professional Skills &amp; Certifications)</w:t>
      </w:r>
    </w:p>
    <w:p w14:paraId="709A57FC" w14:textId="19EE01B5" w:rsidR="003C75B3" w:rsidRPr="00360A22" w:rsidRDefault="003C75B3" w:rsidP="003C75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60A22">
        <w:rPr>
          <w:b/>
          <w:bCs/>
          <w:sz w:val="20"/>
          <w:szCs w:val="20"/>
        </w:rPr>
        <w:t xml:space="preserve">Technical Skills: </w:t>
      </w:r>
      <w:r w:rsidR="00AC13DF" w:rsidRPr="00360A22">
        <w:rPr>
          <w:sz w:val="20"/>
          <w:szCs w:val="20"/>
        </w:rPr>
        <w:t>MATLAB,</w:t>
      </w:r>
      <w:r w:rsidR="00AC13DF">
        <w:rPr>
          <w:sz w:val="20"/>
          <w:szCs w:val="20"/>
        </w:rPr>
        <w:t xml:space="preserve"> Python, SolidWorks</w:t>
      </w:r>
      <w:r w:rsidR="00003CA8" w:rsidRPr="00360A22">
        <w:rPr>
          <w:sz w:val="20"/>
          <w:szCs w:val="20"/>
        </w:rPr>
        <w:t xml:space="preserve">, </w:t>
      </w:r>
      <w:proofErr w:type="gramStart"/>
      <w:r w:rsidR="00003CA8" w:rsidRPr="00360A22">
        <w:rPr>
          <w:sz w:val="20"/>
          <w:szCs w:val="20"/>
        </w:rPr>
        <w:t>Excel</w:t>
      </w:r>
      <w:r w:rsidR="00D800C5">
        <w:rPr>
          <w:sz w:val="20"/>
          <w:szCs w:val="20"/>
        </w:rPr>
        <w:t>(</w:t>
      </w:r>
      <w:proofErr w:type="gramEnd"/>
      <w:r w:rsidR="00D800C5">
        <w:rPr>
          <w:sz w:val="20"/>
          <w:szCs w:val="20"/>
        </w:rPr>
        <w:t>VBA Studio)</w:t>
      </w:r>
      <w:r w:rsidR="00003CA8" w:rsidRPr="00360A22">
        <w:rPr>
          <w:sz w:val="20"/>
          <w:szCs w:val="20"/>
        </w:rPr>
        <w:t>, Microsoft Office</w:t>
      </w:r>
      <w:r w:rsidR="00647412">
        <w:rPr>
          <w:sz w:val="20"/>
          <w:szCs w:val="20"/>
        </w:rPr>
        <w:t xml:space="preserve">, </w:t>
      </w:r>
      <w:r w:rsidR="00AC13DF">
        <w:rPr>
          <w:sz w:val="20"/>
          <w:szCs w:val="20"/>
        </w:rPr>
        <w:t>Creo Parametric</w:t>
      </w:r>
      <w:r w:rsidR="00D800C5">
        <w:rPr>
          <w:sz w:val="20"/>
          <w:szCs w:val="20"/>
        </w:rPr>
        <w:t>.</w:t>
      </w:r>
    </w:p>
    <w:p w14:paraId="6C2E53A8" w14:textId="270A04A2" w:rsidR="003C75B3" w:rsidRPr="00360A22" w:rsidRDefault="003C75B3" w:rsidP="003C75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60A22">
        <w:rPr>
          <w:b/>
          <w:bCs/>
          <w:sz w:val="20"/>
          <w:szCs w:val="20"/>
        </w:rPr>
        <w:t>Certifications:</w:t>
      </w:r>
      <w:r w:rsidRPr="00360A22">
        <w:rPr>
          <w:sz w:val="18"/>
          <w:szCs w:val="18"/>
        </w:rPr>
        <w:t xml:space="preserve"> </w:t>
      </w:r>
      <w:r w:rsidR="00003CA8" w:rsidRPr="00360A22">
        <w:rPr>
          <w:sz w:val="18"/>
          <w:szCs w:val="18"/>
        </w:rPr>
        <w:t>Red Cross First Aid/CPR/AED</w:t>
      </w:r>
    </w:p>
    <w:p w14:paraId="6EE520ED" w14:textId="7BC4F6B6" w:rsidR="002B637D" w:rsidRPr="002B637D" w:rsidRDefault="003C75B3" w:rsidP="3BE21C9A">
      <w:pPr>
        <w:pStyle w:val="ListParagraph"/>
        <w:numPr>
          <w:ilvl w:val="0"/>
          <w:numId w:val="1"/>
        </w:numPr>
        <w:rPr>
          <w:sz w:val="20"/>
          <w:szCs w:val="20"/>
        </w:rPr>
        <w:sectPr w:rsidR="002B637D" w:rsidRPr="002B637D" w:rsidSect="003C75B3">
          <w:pgSz w:w="12240" w:h="15840" w:code="1"/>
          <w:pgMar w:top="288" w:right="720" w:bottom="432" w:left="720" w:header="288" w:footer="0" w:gutter="0"/>
          <w:cols w:space="720"/>
          <w:docGrid w:linePitch="360"/>
        </w:sectPr>
      </w:pPr>
      <w:r w:rsidRPr="3BE21C9A">
        <w:rPr>
          <w:b/>
          <w:bCs/>
          <w:sz w:val="20"/>
          <w:szCs w:val="20"/>
        </w:rPr>
        <w:t xml:space="preserve">Professional Skills: </w:t>
      </w:r>
      <w:r w:rsidR="00003CA8" w:rsidRPr="3BE21C9A">
        <w:rPr>
          <w:sz w:val="20"/>
          <w:szCs w:val="20"/>
        </w:rPr>
        <w:t xml:space="preserve">Communications, </w:t>
      </w:r>
      <w:r w:rsidR="00296A25" w:rsidRPr="3BE21C9A">
        <w:rPr>
          <w:sz w:val="20"/>
          <w:szCs w:val="20"/>
        </w:rPr>
        <w:t>Team</w:t>
      </w:r>
      <w:r w:rsidR="00003CA8" w:rsidRPr="3BE21C9A">
        <w:rPr>
          <w:sz w:val="20"/>
          <w:szCs w:val="20"/>
        </w:rPr>
        <w:t xml:space="preserve"> leadership, Time </w:t>
      </w:r>
      <w:r w:rsidR="00042CC8" w:rsidRPr="3BE21C9A">
        <w:rPr>
          <w:sz w:val="20"/>
          <w:szCs w:val="20"/>
        </w:rPr>
        <w:t xml:space="preserve">management, </w:t>
      </w:r>
      <w:r w:rsidR="00042CC8">
        <w:rPr>
          <w:sz w:val="20"/>
          <w:szCs w:val="20"/>
        </w:rPr>
        <w:t>Adaptability</w:t>
      </w:r>
    </w:p>
    <w:p w14:paraId="30A96FEC" w14:textId="77777777" w:rsidR="007C17BD" w:rsidRPr="00360A22" w:rsidRDefault="007C17BD"/>
    <w:sectPr w:rsidR="007C17BD" w:rsidRPr="00360A22" w:rsidSect="00444F2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6F2A3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786C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B6BA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8261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96A4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8213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3C70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264C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EEB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7430F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C8B9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3AED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34BF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3AB6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FA77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B0A1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56BD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34A0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7"/>
    <w:multiLevelType w:val="hybridMultilevel"/>
    <w:tmpl w:val="00000007"/>
    <w:lvl w:ilvl="0" w:tplc="1AAA74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2E5A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DCFB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A050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660E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ACD7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14E2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FA90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7A56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6C56AE1"/>
    <w:multiLevelType w:val="multilevel"/>
    <w:tmpl w:val="2112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E6D97"/>
    <w:multiLevelType w:val="multilevel"/>
    <w:tmpl w:val="1BEE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A94A8D"/>
    <w:multiLevelType w:val="hybridMultilevel"/>
    <w:tmpl w:val="BF883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A831D7"/>
    <w:multiLevelType w:val="hybridMultilevel"/>
    <w:tmpl w:val="68864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12745"/>
    <w:multiLevelType w:val="hybridMultilevel"/>
    <w:tmpl w:val="7902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970CD"/>
    <w:multiLevelType w:val="hybridMultilevel"/>
    <w:tmpl w:val="69EC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D424E"/>
    <w:multiLevelType w:val="hybridMultilevel"/>
    <w:tmpl w:val="CBC0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45B1E"/>
    <w:multiLevelType w:val="hybridMultilevel"/>
    <w:tmpl w:val="A47002E0"/>
    <w:lvl w:ilvl="0" w:tplc="3446CC9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1" w15:restartNumberingAfterBreak="0">
    <w:nsid w:val="577B5386"/>
    <w:multiLevelType w:val="multilevel"/>
    <w:tmpl w:val="0F12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0F169F"/>
    <w:multiLevelType w:val="hybridMultilevel"/>
    <w:tmpl w:val="F14EF86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3" w15:restartNumberingAfterBreak="0">
    <w:nsid w:val="6CD86517"/>
    <w:multiLevelType w:val="hybridMultilevel"/>
    <w:tmpl w:val="DC2C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33FAD"/>
    <w:multiLevelType w:val="hybridMultilevel"/>
    <w:tmpl w:val="FE6CFE86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5" w15:restartNumberingAfterBreak="0">
    <w:nsid w:val="75FC1A97"/>
    <w:multiLevelType w:val="hybridMultilevel"/>
    <w:tmpl w:val="A178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80DD8"/>
    <w:multiLevelType w:val="hybridMultilevel"/>
    <w:tmpl w:val="7BCC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D4897"/>
    <w:multiLevelType w:val="hybridMultilevel"/>
    <w:tmpl w:val="FFB0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B5C0D"/>
    <w:multiLevelType w:val="hybridMultilevel"/>
    <w:tmpl w:val="5BEC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B3D13"/>
    <w:multiLevelType w:val="multilevel"/>
    <w:tmpl w:val="8F4C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7F354A"/>
    <w:multiLevelType w:val="multilevel"/>
    <w:tmpl w:val="3B8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501420">
    <w:abstractNumId w:val="10"/>
  </w:num>
  <w:num w:numId="2" w16cid:durableId="1146582331">
    <w:abstractNumId w:val="8"/>
  </w:num>
  <w:num w:numId="3" w16cid:durableId="1720669747">
    <w:abstractNumId w:val="7"/>
  </w:num>
  <w:num w:numId="4" w16cid:durableId="872498911">
    <w:abstractNumId w:val="5"/>
  </w:num>
  <w:num w:numId="5" w16cid:durableId="1283347491">
    <w:abstractNumId w:val="1"/>
  </w:num>
  <w:num w:numId="6" w16cid:durableId="1117725210">
    <w:abstractNumId w:val="0"/>
  </w:num>
  <w:num w:numId="7" w16cid:durableId="4596242">
    <w:abstractNumId w:val="9"/>
  </w:num>
  <w:num w:numId="8" w16cid:durableId="2138987365">
    <w:abstractNumId w:val="13"/>
  </w:num>
  <w:num w:numId="9" w16cid:durableId="894659216">
    <w:abstractNumId w:val="12"/>
  </w:num>
  <w:num w:numId="10" w16cid:durableId="2019113169">
    <w:abstractNumId w:val="4"/>
  </w:num>
  <w:num w:numId="11" w16cid:durableId="24601244">
    <w:abstractNumId w:val="19"/>
  </w:num>
  <w:num w:numId="12" w16cid:durableId="60518780">
    <w:abstractNumId w:val="11"/>
  </w:num>
  <w:num w:numId="13" w16cid:durableId="1595241665">
    <w:abstractNumId w:val="2"/>
  </w:num>
  <w:num w:numId="14" w16cid:durableId="972178152">
    <w:abstractNumId w:val="15"/>
  </w:num>
  <w:num w:numId="15" w16cid:durableId="904755594">
    <w:abstractNumId w:val="18"/>
  </w:num>
  <w:num w:numId="16" w16cid:durableId="1883204694">
    <w:abstractNumId w:val="17"/>
  </w:num>
  <w:num w:numId="17" w16cid:durableId="513540692">
    <w:abstractNumId w:val="16"/>
  </w:num>
  <w:num w:numId="18" w16cid:durableId="77288449">
    <w:abstractNumId w:val="14"/>
  </w:num>
  <w:num w:numId="19" w16cid:durableId="1089086501">
    <w:abstractNumId w:val="20"/>
  </w:num>
  <w:num w:numId="20" w16cid:durableId="1968468643">
    <w:abstractNumId w:val="6"/>
  </w:num>
  <w:num w:numId="21" w16cid:durableId="213664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9C"/>
    <w:rsid w:val="00002A16"/>
    <w:rsid w:val="00003CA8"/>
    <w:rsid w:val="00011CE5"/>
    <w:rsid w:val="00027BC1"/>
    <w:rsid w:val="00042CC8"/>
    <w:rsid w:val="00042E9C"/>
    <w:rsid w:val="0004483C"/>
    <w:rsid w:val="00053D17"/>
    <w:rsid w:val="000655B8"/>
    <w:rsid w:val="000E26BE"/>
    <w:rsid w:val="00107600"/>
    <w:rsid w:val="001166DF"/>
    <w:rsid w:val="001268C4"/>
    <w:rsid w:val="001304A7"/>
    <w:rsid w:val="00142A32"/>
    <w:rsid w:val="00154B22"/>
    <w:rsid w:val="001778AA"/>
    <w:rsid w:val="00183BF4"/>
    <w:rsid w:val="001A0002"/>
    <w:rsid w:val="001A5BB1"/>
    <w:rsid w:val="001B5731"/>
    <w:rsid w:val="001C45C0"/>
    <w:rsid w:val="001F1EA7"/>
    <w:rsid w:val="00204BB0"/>
    <w:rsid w:val="0022221D"/>
    <w:rsid w:val="00231ADD"/>
    <w:rsid w:val="002423A7"/>
    <w:rsid w:val="00267016"/>
    <w:rsid w:val="00292B69"/>
    <w:rsid w:val="00296A25"/>
    <w:rsid w:val="002A72F1"/>
    <w:rsid w:val="002B479B"/>
    <w:rsid w:val="002B637D"/>
    <w:rsid w:val="002D0B0C"/>
    <w:rsid w:val="002D6260"/>
    <w:rsid w:val="003231A9"/>
    <w:rsid w:val="00357070"/>
    <w:rsid w:val="00360A22"/>
    <w:rsid w:val="00360E05"/>
    <w:rsid w:val="00391093"/>
    <w:rsid w:val="003A0B6F"/>
    <w:rsid w:val="003C1268"/>
    <w:rsid w:val="003C75B3"/>
    <w:rsid w:val="003F6FEC"/>
    <w:rsid w:val="0041407D"/>
    <w:rsid w:val="00444F2B"/>
    <w:rsid w:val="00445866"/>
    <w:rsid w:val="0044741A"/>
    <w:rsid w:val="00457639"/>
    <w:rsid w:val="00487717"/>
    <w:rsid w:val="004966DC"/>
    <w:rsid w:val="004D1CB1"/>
    <w:rsid w:val="004D2A71"/>
    <w:rsid w:val="004E4CC9"/>
    <w:rsid w:val="00521BF3"/>
    <w:rsid w:val="00534F92"/>
    <w:rsid w:val="005568F4"/>
    <w:rsid w:val="0057358E"/>
    <w:rsid w:val="00575A34"/>
    <w:rsid w:val="00581AF4"/>
    <w:rsid w:val="005A6848"/>
    <w:rsid w:val="005C101B"/>
    <w:rsid w:val="005E7C38"/>
    <w:rsid w:val="005F1286"/>
    <w:rsid w:val="00615A10"/>
    <w:rsid w:val="00647412"/>
    <w:rsid w:val="00653005"/>
    <w:rsid w:val="006A6CE4"/>
    <w:rsid w:val="006B09A9"/>
    <w:rsid w:val="006B452B"/>
    <w:rsid w:val="006B6B15"/>
    <w:rsid w:val="006F4F1C"/>
    <w:rsid w:val="0073734E"/>
    <w:rsid w:val="00747A28"/>
    <w:rsid w:val="00785D50"/>
    <w:rsid w:val="007A2490"/>
    <w:rsid w:val="007C17BD"/>
    <w:rsid w:val="00810DC8"/>
    <w:rsid w:val="00822698"/>
    <w:rsid w:val="0085326F"/>
    <w:rsid w:val="00880700"/>
    <w:rsid w:val="008924D8"/>
    <w:rsid w:val="008D0690"/>
    <w:rsid w:val="00945B14"/>
    <w:rsid w:val="00946369"/>
    <w:rsid w:val="009628DB"/>
    <w:rsid w:val="00964BDF"/>
    <w:rsid w:val="009900E5"/>
    <w:rsid w:val="009A17AD"/>
    <w:rsid w:val="009A2D09"/>
    <w:rsid w:val="009C6097"/>
    <w:rsid w:val="009D1A84"/>
    <w:rsid w:val="009D706B"/>
    <w:rsid w:val="009F63B5"/>
    <w:rsid w:val="00A16CE7"/>
    <w:rsid w:val="00A32E40"/>
    <w:rsid w:val="00A36128"/>
    <w:rsid w:val="00A37C05"/>
    <w:rsid w:val="00A54B26"/>
    <w:rsid w:val="00A81876"/>
    <w:rsid w:val="00AB19AD"/>
    <w:rsid w:val="00AC13DF"/>
    <w:rsid w:val="00AE4DCC"/>
    <w:rsid w:val="00B35892"/>
    <w:rsid w:val="00BE6260"/>
    <w:rsid w:val="00C04D1A"/>
    <w:rsid w:val="00C06BE7"/>
    <w:rsid w:val="00C15440"/>
    <w:rsid w:val="00C30C2F"/>
    <w:rsid w:val="00C578BD"/>
    <w:rsid w:val="00C95CC4"/>
    <w:rsid w:val="00CA4EEC"/>
    <w:rsid w:val="00CA4FC5"/>
    <w:rsid w:val="00CB034F"/>
    <w:rsid w:val="00CB79E9"/>
    <w:rsid w:val="00CD291A"/>
    <w:rsid w:val="00D11293"/>
    <w:rsid w:val="00D32F55"/>
    <w:rsid w:val="00D57E4A"/>
    <w:rsid w:val="00D800C5"/>
    <w:rsid w:val="00DD4B47"/>
    <w:rsid w:val="00DE36BA"/>
    <w:rsid w:val="00DF6EF3"/>
    <w:rsid w:val="00E131E7"/>
    <w:rsid w:val="00E2421A"/>
    <w:rsid w:val="00E42A39"/>
    <w:rsid w:val="00E63865"/>
    <w:rsid w:val="00E74116"/>
    <w:rsid w:val="00E96328"/>
    <w:rsid w:val="00EA1874"/>
    <w:rsid w:val="00ED1BD2"/>
    <w:rsid w:val="00EF3DC6"/>
    <w:rsid w:val="00F20681"/>
    <w:rsid w:val="00F71B5C"/>
    <w:rsid w:val="00FA5417"/>
    <w:rsid w:val="00FA6260"/>
    <w:rsid w:val="00FB1DEC"/>
    <w:rsid w:val="00FC7741"/>
    <w:rsid w:val="00FF1FFA"/>
    <w:rsid w:val="00FF70F1"/>
    <w:rsid w:val="082D9359"/>
    <w:rsid w:val="1664D8CE"/>
    <w:rsid w:val="1C180DB4"/>
    <w:rsid w:val="1EFD0094"/>
    <w:rsid w:val="20C8B2C8"/>
    <w:rsid w:val="21AF55B7"/>
    <w:rsid w:val="2373AE6B"/>
    <w:rsid w:val="28CA96A5"/>
    <w:rsid w:val="28DC34E4"/>
    <w:rsid w:val="30007AED"/>
    <w:rsid w:val="31360CB0"/>
    <w:rsid w:val="3BE21C9A"/>
    <w:rsid w:val="3C1078A0"/>
    <w:rsid w:val="3D0D9132"/>
    <w:rsid w:val="518BF391"/>
    <w:rsid w:val="531D5DCD"/>
    <w:rsid w:val="55CD01BE"/>
    <w:rsid w:val="58601E95"/>
    <w:rsid w:val="60A2FBDF"/>
    <w:rsid w:val="65CCC913"/>
    <w:rsid w:val="67372EAE"/>
    <w:rsid w:val="6A3E6488"/>
    <w:rsid w:val="72D39BF8"/>
    <w:rsid w:val="756F329F"/>
    <w:rsid w:val="7613D0F7"/>
    <w:rsid w:val="7C7EAA3C"/>
    <w:rsid w:val="7D7329E1"/>
    <w:rsid w:val="7DC1E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8691"/>
  <w15:chartTrackingRefBased/>
  <w15:docId w15:val="{5B7CB78D-102F-EE40-92CF-41B9ADF5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070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E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E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E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E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E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E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E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E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F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F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75B3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n">
    <w:name w:val="span"/>
    <w:basedOn w:val="DefaultParagraphFont"/>
    <w:rsid w:val="005E7C38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5E7C38"/>
    <w:pPr>
      <w:pBdr>
        <w:left w:val="none" w:sz="0" w:space="3" w:color="auto"/>
      </w:pBdr>
      <w:spacing w:line="240" w:lineRule="atLeast"/>
      <w:textAlignment w:val="baseline"/>
    </w:pPr>
  </w:style>
  <w:style w:type="paragraph" w:styleId="NormalWeb">
    <w:name w:val="Normal (Web)"/>
    <w:basedOn w:val="Normal"/>
    <w:uiPriority w:val="99"/>
    <w:unhideWhenUsed/>
    <w:rsid w:val="0041407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56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9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9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1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thony-jimenez-4bb943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j27@Njit.edu" TargetMode="External"/><Relationship Id="rId5" Type="http://schemas.openxmlformats.org/officeDocument/2006/relationships/hyperlink" Target="mailto:Tj.jimenez0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Rivas</dc:creator>
  <cp:keywords/>
  <dc:description/>
  <cp:lastModifiedBy>anthony jimenez</cp:lastModifiedBy>
  <cp:revision>2</cp:revision>
  <dcterms:created xsi:type="dcterms:W3CDTF">2025-07-07T03:21:00Z</dcterms:created>
  <dcterms:modified xsi:type="dcterms:W3CDTF">2025-07-07T03:21:00Z</dcterms:modified>
</cp:coreProperties>
</file>